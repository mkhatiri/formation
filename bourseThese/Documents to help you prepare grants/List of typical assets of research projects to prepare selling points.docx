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217" w:rsidRDefault="008C46A3" w:rsidP="00C56217">
      <w:pPr>
        <w:pStyle w:val="Titre1"/>
        <w:jc w:val="center"/>
        <w:rPr>
          <w:lang w:val="en-GB"/>
        </w:rPr>
      </w:pPr>
      <w:r>
        <w:rPr>
          <w:lang w:val="en-GB"/>
        </w:rPr>
        <w:t>List of</w:t>
      </w:r>
      <w:r w:rsidR="00A11D29" w:rsidRPr="00C6143C">
        <w:rPr>
          <w:lang w:val="en-GB"/>
        </w:rPr>
        <w:t xml:space="preserve"> </w:t>
      </w:r>
      <w:r w:rsidR="00D35FF5">
        <w:rPr>
          <w:lang w:val="en-GB"/>
        </w:rPr>
        <w:t xml:space="preserve">potential </w:t>
      </w:r>
      <w:r w:rsidR="00A11D29">
        <w:rPr>
          <w:lang w:val="en-GB"/>
        </w:rPr>
        <w:t xml:space="preserve">assets </w:t>
      </w:r>
      <w:r w:rsidR="00D35FF5">
        <w:rPr>
          <w:lang w:val="en-GB"/>
        </w:rPr>
        <w:t>of</w:t>
      </w:r>
      <w:r w:rsidR="00CC1A13">
        <w:rPr>
          <w:lang w:val="en-GB"/>
        </w:rPr>
        <w:t xml:space="preserve"> a </w:t>
      </w:r>
      <w:r w:rsidR="00F9601A">
        <w:rPr>
          <w:lang w:val="en-GB"/>
        </w:rPr>
        <w:t xml:space="preserve">funding </w:t>
      </w:r>
      <w:r w:rsidR="00A11D29" w:rsidRPr="00C6143C">
        <w:rPr>
          <w:lang w:val="en-GB"/>
        </w:rPr>
        <w:t>project</w:t>
      </w:r>
    </w:p>
    <w:p w:rsidR="00A0380A" w:rsidRPr="00B27FDE" w:rsidRDefault="00A0380A" w:rsidP="00A0380A">
      <w:pPr>
        <w:rPr>
          <w:sz w:val="14"/>
          <w:lang w:val="en-GB"/>
        </w:rPr>
      </w:pPr>
    </w:p>
    <w:p w:rsidR="00C56217" w:rsidRPr="00B27FDE" w:rsidRDefault="00C56217" w:rsidP="00C56217">
      <w:pPr>
        <w:pStyle w:val="Titre1"/>
        <w:jc w:val="center"/>
        <w:rPr>
          <w:sz w:val="22"/>
          <w:szCs w:val="28"/>
          <w:lang w:val="en-GB"/>
        </w:rPr>
      </w:pPr>
      <w:r w:rsidRPr="00B27FDE">
        <w:rPr>
          <w:sz w:val="22"/>
          <w:szCs w:val="28"/>
          <w:lang w:val="en-GB"/>
        </w:rPr>
        <w:t xml:space="preserve">By David G Karlin, </w:t>
      </w:r>
      <w:r w:rsidRPr="00B27FDE">
        <w:rPr>
          <w:sz w:val="22"/>
          <w:szCs w:val="28"/>
          <w:u w:val="single"/>
          <w:lang w:val="en-GB"/>
        </w:rPr>
        <w:t>davidgkarlin@gmail.com</w:t>
      </w:r>
      <w:r w:rsidRPr="00B27FDE">
        <w:rPr>
          <w:sz w:val="22"/>
          <w:szCs w:val="28"/>
          <w:lang w:val="en-GB"/>
        </w:rPr>
        <w:t xml:space="preserve"> (Training course in writing successful grant applications)</w:t>
      </w:r>
    </w:p>
    <w:p w:rsidR="006C6CC0" w:rsidRDefault="006C6CC0" w:rsidP="00193567">
      <w:pPr>
        <w:rPr>
          <w:shd w:val="clear" w:color="auto" w:fill="FFFF00"/>
          <w:lang w:val="en-GB"/>
        </w:rPr>
      </w:pPr>
    </w:p>
    <w:p w:rsidR="00C472F7" w:rsidRPr="00B27FDE" w:rsidRDefault="00B27FDE" w:rsidP="00B27FDE">
      <w:pPr>
        <w:rPr>
          <w:b/>
          <w:color w:val="0000FF"/>
          <w:sz w:val="20"/>
          <w:szCs w:val="20"/>
          <w:lang w:val="en-GB"/>
        </w:rPr>
      </w:pPr>
      <w:r>
        <w:rPr>
          <w:b/>
          <w:color w:val="0000FF"/>
          <w:sz w:val="20"/>
          <w:szCs w:val="20"/>
          <w:lang w:val="en-GB"/>
        </w:rPr>
        <w:t xml:space="preserve">1. </w:t>
      </w:r>
      <w:r w:rsidR="00C472F7" w:rsidRPr="00B27FDE">
        <w:rPr>
          <w:b/>
          <w:color w:val="0000FF"/>
          <w:sz w:val="20"/>
          <w:szCs w:val="20"/>
          <w:lang w:val="en-GB"/>
        </w:rPr>
        <w:t>RESEARCH QUESTION</w:t>
      </w:r>
      <w:r w:rsidRPr="00B27FDE">
        <w:rPr>
          <w:b/>
          <w:color w:val="0000FF"/>
          <w:sz w:val="20"/>
          <w:szCs w:val="20"/>
          <w:lang w:val="en-GB"/>
        </w:rPr>
        <w:t xml:space="preserve"> </w:t>
      </w:r>
      <w:r w:rsidRPr="00B27FDE">
        <w:rPr>
          <w:b/>
          <w:i/>
          <w:color w:val="0000FF"/>
          <w:sz w:val="20"/>
          <w:szCs w:val="20"/>
          <w:lang w:val="en-GB"/>
        </w:rPr>
        <w:t>(WHAT, WHY)</w:t>
      </w:r>
    </w:p>
    <w:tbl>
      <w:tblPr>
        <w:tblW w:w="15787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077"/>
        <w:gridCol w:w="3402"/>
        <w:gridCol w:w="6308"/>
      </w:tblGrid>
      <w:tr w:rsidR="00C472F7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72F7" w:rsidRPr="00B27FDE" w:rsidRDefault="00C472F7" w:rsidP="00DE6758">
            <w:pPr>
              <w:snapToGrid w:val="0"/>
              <w:rPr>
                <w:bCs/>
                <w:sz w:val="20"/>
                <w:szCs w:val="20"/>
                <w:lang w:val="en-GB"/>
              </w:rPr>
            </w:pPr>
            <w:r w:rsidRPr="00B27FDE">
              <w:rPr>
                <w:b/>
                <w:bCs/>
                <w:sz w:val="20"/>
                <w:szCs w:val="20"/>
                <w:lang w:val="en-GB"/>
              </w:rPr>
              <w:t>Asset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72F7" w:rsidRPr="00B27FDE" w:rsidRDefault="00C472F7" w:rsidP="002546CF">
            <w:pPr>
              <w:snapToGrid w:val="0"/>
              <w:rPr>
                <w:b/>
                <w:bCs/>
                <w:sz w:val="20"/>
                <w:szCs w:val="20"/>
                <w:lang w:val="en-GB"/>
              </w:rPr>
            </w:pPr>
            <w:r w:rsidRPr="00B27FDE">
              <w:rPr>
                <w:b/>
                <w:bCs/>
                <w:sz w:val="20"/>
                <w:szCs w:val="20"/>
                <w:lang w:val="en-GB"/>
              </w:rPr>
              <w:t>Evidence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2F7" w:rsidRPr="00A0380A" w:rsidRDefault="00C472F7" w:rsidP="00F140E3">
            <w:pPr>
              <w:snapToGrid w:val="0"/>
              <w:rPr>
                <w:b/>
                <w:bCs/>
                <w:sz w:val="20"/>
                <w:szCs w:val="20"/>
                <w:lang w:val="en-GB"/>
              </w:rPr>
            </w:pPr>
            <w:r w:rsidRPr="00A0380A">
              <w:rPr>
                <w:b/>
                <w:bCs/>
                <w:sz w:val="20"/>
                <w:szCs w:val="20"/>
                <w:lang w:val="en-GB"/>
              </w:rPr>
              <w:t>Benefit</w:t>
            </w:r>
            <w:r w:rsidR="00A0380A" w:rsidRPr="00A0380A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5B1799">
              <w:rPr>
                <w:bCs/>
                <w:sz w:val="20"/>
                <w:szCs w:val="20"/>
                <w:lang w:val="en-GB"/>
              </w:rPr>
              <w:t>(= "which enable</w:t>
            </w:r>
            <w:r w:rsidR="00A0380A" w:rsidRPr="00A0380A">
              <w:rPr>
                <w:bCs/>
                <w:sz w:val="20"/>
                <w:szCs w:val="20"/>
                <w:lang w:val="en-GB"/>
              </w:rPr>
              <w:t>s …", "which guarantees...")</w:t>
            </w:r>
          </w:p>
        </w:tc>
      </w:tr>
      <w:tr w:rsidR="00C472F7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72F7" w:rsidRPr="003C1AED" w:rsidRDefault="00324172" w:rsidP="00324172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You’ll solve a technological or conceptual stumbling</w:t>
            </w:r>
            <w:r w:rsidR="005B1799">
              <w:rPr>
                <w:sz w:val="20"/>
                <w:szCs w:val="20"/>
                <w:lang w:val="en-GB"/>
              </w:rPr>
              <w:t xml:space="preserve"> block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72F7" w:rsidRPr="003C1AED" w:rsidRDefault="00324172" w:rsidP="002546CF">
            <w:pPr>
              <w:snapToGrid w:val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Review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2F7" w:rsidRPr="003C1AED" w:rsidRDefault="00324172" w:rsidP="002546CF">
            <w:pPr>
              <w:snapToGrid w:val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Researchers in the field will be able do thing X they couldn’t do before</w:t>
            </w:r>
          </w:p>
        </w:tc>
      </w:tr>
      <w:tr w:rsidR="005B1799" w:rsidRPr="003C1AED" w:rsidTr="00324172">
        <w:tc>
          <w:tcPr>
            <w:tcW w:w="6077" w:type="dxa"/>
            <w:tcBorders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You’ll </w:t>
            </w:r>
            <w:r>
              <w:rPr>
                <w:sz w:val="20"/>
                <w:szCs w:val="20"/>
                <w:lang w:val="en-GB"/>
              </w:rPr>
              <w:t xml:space="preserve">solve a technological </w:t>
            </w:r>
            <w:r>
              <w:rPr>
                <w:sz w:val="20"/>
                <w:szCs w:val="20"/>
                <w:lang w:val="en-GB"/>
              </w:rPr>
              <w:t>bottleneck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Review</w:t>
            </w:r>
          </w:p>
        </w:tc>
        <w:tc>
          <w:tcPr>
            <w:tcW w:w="6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Researchers in the field will be able do thing X </w:t>
            </w:r>
            <w:r>
              <w:rPr>
                <w:sz w:val="20"/>
                <w:szCs w:val="20"/>
                <w:lang w:val="en-GB"/>
              </w:rPr>
              <w:t>faster</w:t>
            </w:r>
          </w:p>
        </w:tc>
      </w:tr>
      <w:tr w:rsidR="005B1799" w:rsidRPr="003C1AED" w:rsidTr="00324172">
        <w:tc>
          <w:tcPr>
            <w:tcW w:w="6077" w:type="dxa"/>
            <w:tcBorders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Answering the question is urgent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5B1799" w:rsidRPr="003C1AED" w:rsidTr="00324172">
        <w:tc>
          <w:tcPr>
            <w:tcW w:w="6077" w:type="dxa"/>
            <w:tcBorders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Solid prelim data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5B1799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Study addresses gap in our understanding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5B1799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Study has practical implications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5B1799" w:rsidRPr="003C1AED" w:rsidTr="00324172">
        <w:tc>
          <w:tcPr>
            <w:tcW w:w="6077" w:type="dxa"/>
            <w:tcBorders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 xml:space="preserve">Study has </w:t>
            </w:r>
            <w:r>
              <w:rPr>
                <w:sz w:val="20"/>
                <w:szCs w:val="20"/>
                <w:lang w:val="en-GB"/>
              </w:rPr>
              <w:t>important</w:t>
            </w:r>
            <w:r w:rsidRPr="003C1AED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 xml:space="preserve">theoretical </w:t>
            </w:r>
            <w:r w:rsidRPr="003C1AED">
              <w:rPr>
                <w:sz w:val="20"/>
                <w:szCs w:val="20"/>
                <w:lang w:val="en-GB"/>
              </w:rPr>
              <w:t>implications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5B1799" w:rsidRPr="003C1AED" w:rsidTr="00324172">
        <w:tc>
          <w:tcPr>
            <w:tcW w:w="6077" w:type="dxa"/>
            <w:tcBorders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Study significant to objective of funders (eg health-related research).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5B1799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Topic scientifically mature/well timed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5B1799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rPr>
                <w:sz w:val="20"/>
                <w:szCs w:val="20"/>
                <w:lang w:val="en-GB"/>
              </w:rPr>
            </w:pPr>
            <w:r w:rsidRPr="00B16995">
              <w:rPr>
                <w:sz w:val="20"/>
                <w:szCs w:val="20"/>
                <w:lang w:val="en-GB"/>
              </w:rPr>
              <w:t>Fashionable topic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5B1799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Original or new ideas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5B1799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Multidisciplinary project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5B1799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You have </w:t>
            </w:r>
            <w:r w:rsidRPr="003C1AED">
              <w:rPr>
                <w:sz w:val="20"/>
                <w:szCs w:val="20"/>
                <w:lang w:val="en-GB"/>
              </w:rPr>
              <w:t xml:space="preserve">proof that </w:t>
            </w:r>
            <w:r>
              <w:rPr>
                <w:sz w:val="20"/>
                <w:szCs w:val="20"/>
                <w:lang w:val="en-GB"/>
              </w:rPr>
              <w:t>your project, method, or database will be useful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799" w:rsidRPr="003C1AED" w:rsidRDefault="005B1799" w:rsidP="005B1799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</w:tbl>
    <w:p w:rsidR="00E479E8" w:rsidRDefault="00E479E8" w:rsidP="00C472F7">
      <w:pPr>
        <w:ind w:left="720"/>
        <w:rPr>
          <w:b/>
          <w:sz w:val="20"/>
          <w:szCs w:val="20"/>
          <w:lang w:val="en-GB"/>
        </w:rPr>
      </w:pPr>
    </w:p>
    <w:p w:rsidR="00C472F7" w:rsidRPr="00B27FDE" w:rsidRDefault="00B27FDE" w:rsidP="00B27FDE">
      <w:pPr>
        <w:rPr>
          <w:b/>
          <w:color w:val="0000FF"/>
          <w:sz w:val="20"/>
          <w:szCs w:val="20"/>
          <w:lang w:val="en-GB"/>
        </w:rPr>
      </w:pPr>
      <w:r>
        <w:rPr>
          <w:b/>
          <w:color w:val="0000FF"/>
          <w:sz w:val="20"/>
          <w:szCs w:val="20"/>
          <w:lang w:val="en-GB"/>
        </w:rPr>
        <w:t xml:space="preserve">2. </w:t>
      </w:r>
      <w:r w:rsidR="007C1B38" w:rsidRPr="00B27FDE">
        <w:rPr>
          <w:b/>
          <w:color w:val="0000FF"/>
          <w:sz w:val="20"/>
          <w:szCs w:val="20"/>
          <w:lang w:val="en-GB"/>
        </w:rPr>
        <w:t xml:space="preserve">RESEARCH PLAN </w:t>
      </w:r>
      <w:r w:rsidRPr="00B27FDE">
        <w:rPr>
          <w:b/>
          <w:i/>
          <w:color w:val="0000FF"/>
          <w:sz w:val="20"/>
          <w:szCs w:val="20"/>
          <w:lang w:val="en-GB"/>
        </w:rPr>
        <w:t>(HOW)</w:t>
      </w:r>
    </w:p>
    <w:tbl>
      <w:tblPr>
        <w:tblW w:w="1579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077"/>
        <w:gridCol w:w="3411"/>
        <w:gridCol w:w="6310"/>
      </w:tblGrid>
      <w:tr w:rsidR="00C472F7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72F7" w:rsidRPr="00B27FDE" w:rsidRDefault="00C472F7" w:rsidP="002546CF">
            <w:pPr>
              <w:snapToGrid w:val="0"/>
              <w:rPr>
                <w:b/>
                <w:bCs/>
                <w:sz w:val="20"/>
                <w:szCs w:val="20"/>
                <w:lang w:val="en-GB"/>
              </w:rPr>
            </w:pPr>
            <w:r w:rsidRPr="00B27FDE">
              <w:rPr>
                <w:b/>
                <w:bCs/>
                <w:sz w:val="20"/>
                <w:szCs w:val="20"/>
                <w:lang w:val="en-GB"/>
              </w:rPr>
              <w:t>Asset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72F7" w:rsidRPr="00B27FDE" w:rsidRDefault="00C472F7" w:rsidP="002546CF">
            <w:pPr>
              <w:snapToGrid w:val="0"/>
              <w:rPr>
                <w:b/>
                <w:bCs/>
                <w:sz w:val="20"/>
                <w:szCs w:val="20"/>
                <w:lang w:val="en-GB"/>
              </w:rPr>
            </w:pPr>
            <w:r w:rsidRPr="00B27FDE">
              <w:rPr>
                <w:b/>
                <w:bCs/>
                <w:sz w:val="20"/>
                <w:szCs w:val="20"/>
                <w:lang w:val="en-GB"/>
              </w:rPr>
              <w:t>Evidence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2F7" w:rsidRPr="00A0380A" w:rsidRDefault="00C472F7" w:rsidP="00F140E3">
            <w:pPr>
              <w:snapToGrid w:val="0"/>
              <w:rPr>
                <w:b/>
                <w:bCs/>
                <w:sz w:val="20"/>
                <w:szCs w:val="20"/>
                <w:lang w:val="en-GB"/>
              </w:rPr>
            </w:pPr>
            <w:r w:rsidRPr="00A0380A">
              <w:rPr>
                <w:b/>
                <w:bCs/>
                <w:sz w:val="20"/>
                <w:szCs w:val="20"/>
                <w:lang w:val="en-GB"/>
              </w:rPr>
              <w:t>Benefit</w:t>
            </w:r>
            <w:r w:rsidR="00A0380A" w:rsidRPr="00A0380A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A0380A" w:rsidRPr="00A0380A">
              <w:rPr>
                <w:bCs/>
                <w:sz w:val="20"/>
                <w:szCs w:val="20"/>
                <w:lang w:val="en-GB"/>
              </w:rPr>
              <w:t xml:space="preserve">(= "which </w:t>
            </w:r>
            <w:r w:rsidR="005B1799">
              <w:rPr>
                <w:bCs/>
                <w:sz w:val="20"/>
                <w:szCs w:val="20"/>
                <w:lang w:val="en-GB"/>
              </w:rPr>
              <w:t>enables</w:t>
            </w:r>
            <w:r w:rsidR="00A0380A" w:rsidRPr="00A0380A">
              <w:rPr>
                <w:bCs/>
                <w:sz w:val="20"/>
                <w:szCs w:val="20"/>
                <w:lang w:val="en-GB"/>
              </w:rPr>
              <w:t xml:space="preserve"> …", "which guarantees...")</w:t>
            </w:r>
          </w:p>
        </w:tc>
      </w:tr>
      <w:tr w:rsidR="00EB1C19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C19" w:rsidRPr="003C1AED" w:rsidRDefault="00EB1C19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Project sure to give exploitable/publishable results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C19" w:rsidRPr="003C1AED" w:rsidRDefault="00EB1C19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C19" w:rsidRPr="003C1AED" w:rsidRDefault="00EB1C19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C472F7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72F7" w:rsidRPr="003C1AED" w:rsidRDefault="007C1B38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 xml:space="preserve">Study can </w:t>
            </w:r>
            <w:r w:rsidR="00C472F7" w:rsidRPr="003C1AED">
              <w:rPr>
                <w:sz w:val="20"/>
                <w:szCs w:val="20"/>
                <w:lang w:val="en-GB"/>
              </w:rPr>
              <w:t>produce useful information whatever the outcome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72F7" w:rsidRPr="003C1AED" w:rsidRDefault="00C472F7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2F7" w:rsidRPr="003C1AED" w:rsidRDefault="00C472F7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6C002B" w:rsidRPr="003C1AED" w:rsidTr="00324172">
        <w:tc>
          <w:tcPr>
            <w:tcW w:w="6077" w:type="dxa"/>
            <w:tcBorders>
              <w:left w:val="single" w:sz="4" w:space="0" w:color="000000"/>
              <w:bottom w:val="single" w:sz="4" w:space="0" w:color="000000"/>
            </w:tcBorders>
          </w:tcPr>
          <w:p w:rsidR="006C002B" w:rsidRPr="003C1AED" w:rsidRDefault="006C002B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All parts of project publishable separately</w:t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</w:tcPr>
          <w:p w:rsidR="006C002B" w:rsidRPr="003C1AED" w:rsidRDefault="006C002B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02B" w:rsidRPr="003C1AED" w:rsidRDefault="006C002B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C472F7" w:rsidRPr="003C1AED" w:rsidTr="00324172">
        <w:tc>
          <w:tcPr>
            <w:tcW w:w="6077" w:type="dxa"/>
            <w:tcBorders>
              <w:left w:val="single" w:sz="4" w:space="0" w:color="000000"/>
              <w:bottom w:val="single" w:sz="4" w:space="0" w:color="000000"/>
            </w:tcBorders>
          </w:tcPr>
          <w:p w:rsidR="00C472F7" w:rsidRPr="003C1AED" w:rsidRDefault="006C002B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Good, solid/well curated/original dataset or cohort</w:t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</w:tcPr>
          <w:p w:rsidR="00C472F7" w:rsidRPr="003C1AED" w:rsidRDefault="00C472F7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2F7" w:rsidRPr="003C1AED" w:rsidRDefault="00C472F7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C472F7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72F7" w:rsidRPr="003C1AED" w:rsidRDefault="006C002B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Methods well suited to the objective.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72F7" w:rsidRPr="003C1AED" w:rsidRDefault="00C472F7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2F7" w:rsidRPr="003C1AED" w:rsidRDefault="00C472F7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C472F7" w:rsidRPr="003C1AED" w:rsidTr="00324172">
        <w:tc>
          <w:tcPr>
            <w:tcW w:w="6077" w:type="dxa"/>
            <w:tcBorders>
              <w:left w:val="single" w:sz="4" w:space="0" w:color="000000"/>
              <w:bottom w:val="single" w:sz="4" w:space="0" w:color="000000"/>
            </w:tcBorders>
          </w:tcPr>
          <w:p w:rsidR="00C472F7" w:rsidRPr="003C1AED" w:rsidRDefault="006C002B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Robust, clear design of experiments</w:t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</w:tcPr>
          <w:p w:rsidR="00C472F7" w:rsidRPr="003C1AED" w:rsidRDefault="00C472F7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2F7" w:rsidRPr="003C1AED" w:rsidRDefault="00C472F7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C472F7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72F7" w:rsidRPr="003C1AED" w:rsidRDefault="006C002B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Good controls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72F7" w:rsidRPr="003C1AED" w:rsidRDefault="00C472F7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2F7" w:rsidRPr="003C1AED" w:rsidRDefault="00C472F7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C472F7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72F7" w:rsidRPr="003C1AED" w:rsidRDefault="006C002B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Good model system, appropriate to address the proposed questions.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72F7" w:rsidRPr="003C1AED" w:rsidRDefault="00C472F7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2F7" w:rsidRPr="003C1AED" w:rsidRDefault="00C472F7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C472F7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72F7" w:rsidRPr="003C1AED" w:rsidRDefault="006C002B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 xml:space="preserve">Experiments not too dependent on success of an initial proposed experiment.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72F7" w:rsidRPr="003C1AED" w:rsidRDefault="00C472F7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2F7" w:rsidRPr="003C1AED" w:rsidRDefault="00C472F7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C472F7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72F7" w:rsidRPr="003C1AED" w:rsidRDefault="006C002B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Back up project available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72F7" w:rsidRPr="003C1AED" w:rsidRDefault="00C472F7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2F7" w:rsidRPr="003C1AED" w:rsidRDefault="00C472F7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C472F7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72F7" w:rsidRPr="003C1AED" w:rsidRDefault="006C002B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Good statistical design/support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72F7" w:rsidRPr="003C1AED" w:rsidRDefault="00C472F7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2F7" w:rsidRPr="003C1AED" w:rsidRDefault="00C472F7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D54637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637" w:rsidRPr="003C1AED" w:rsidRDefault="00D54637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Original or new method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637" w:rsidRPr="003C1AED" w:rsidRDefault="00D54637" w:rsidP="00D54637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637" w:rsidRPr="003C1AED" w:rsidRDefault="00D54637" w:rsidP="00D54637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A46584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6584" w:rsidRPr="003C1AED" w:rsidRDefault="00A46584" w:rsidP="00A46584">
            <w:pPr>
              <w:ind w:left="15"/>
              <w:rPr>
                <w:sz w:val="20"/>
                <w:szCs w:val="20"/>
                <w:lang w:val="en-GB"/>
              </w:rPr>
            </w:pPr>
            <w:r w:rsidRPr="00A46584">
              <w:rPr>
                <w:sz w:val="20"/>
                <w:szCs w:val="20"/>
                <w:lang w:val="en-GB"/>
              </w:rPr>
              <w:t>Access to proprietary data (which are</w:t>
            </w:r>
            <w:r w:rsidR="00CB38ED">
              <w:rPr>
                <w:sz w:val="20"/>
                <w:szCs w:val="20"/>
                <w:lang w:val="en-GB"/>
              </w:rPr>
              <w:t>, for instance,</w:t>
            </w:r>
            <w:r w:rsidRPr="00A46584">
              <w:rPr>
                <w:sz w:val="20"/>
                <w:szCs w:val="20"/>
                <w:lang w:val="en-GB"/>
              </w:rPr>
              <w:t xml:space="preserve"> more complete, or otherwise unavailable) thanks to a partnership</w:t>
            </w:r>
            <w:r>
              <w:rPr>
                <w:sz w:val="20"/>
                <w:szCs w:val="20"/>
                <w:lang w:val="en-GB"/>
              </w:rPr>
              <w:t xml:space="preserve"> with the owner of the data</w:t>
            </w:r>
            <w:r w:rsidR="00CB38ED">
              <w:rPr>
                <w:sz w:val="20"/>
                <w:szCs w:val="20"/>
                <w:lang w:val="en-GB"/>
              </w:rPr>
              <w:t xml:space="preserve"> (firm, hospital, patient group, NGO…)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6584" w:rsidRPr="003C1AED" w:rsidRDefault="00A46584" w:rsidP="00D54637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584" w:rsidRPr="003C1AED" w:rsidRDefault="00A46584" w:rsidP="00D54637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A46584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6584" w:rsidRPr="00F568C6" w:rsidRDefault="007741F1" w:rsidP="007741F1">
            <w:pPr>
              <w:ind w:left="15"/>
              <w:rPr>
                <w:sz w:val="20"/>
                <w:szCs w:val="20"/>
                <w:highlight w:val="yellow"/>
                <w:lang w:val="en-GB"/>
              </w:rPr>
            </w:pPr>
            <w:r w:rsidRPr="007741F1">
              <w:rPr>
                <w:sz w:val="20"/>
                <w:szCs w:val="20"/>
                <w:lang w:val="en-GB"/>
              </w:rPr>
              <w:t>Field experience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6584" w:rsidRPr="003C1AED" w:rsidRDefault="00A46584" w:rsidP="00D54637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584" w:rsidRPr="003C1AED" w:rsidRDefault="00A46584" w:rsidP="00D54637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A46584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4172" w:rsidRDefault="00F568C6" w:rsidP="007741F1">
            <w:pPr>
              <w:ind w:left="15"/>
              <w:rPr>
                <w:sz w:val="20"/>
                <w:szCs w:val="20"/>
                <w:lang w:val="en-GB"/>
              </w:rPr>
            </w:pPr>
            <w:r w:rsidRPr="007741F1">
              <w:rPr>
                <w:sz w:val="20"/>
                <w:szCs w:val="20"/>
                <w:lang w:val="en-GB"/>
              </w:rPr>
              <w:t>Easy access to</w:t>
            </w:r>
            <w:r w:rsidR="007741F1" w:rsidRPr="007741F1">
              <w:rPr>
                <w:sz w:val="20"/>
                <w:szCs w:val="20"/>
                <w:lang w:val="en-GB"/>
              </w:rPr>
              <w:t xml:space="preserve"> the ground / population</w:t>
            </w:r>
            <w:r w:rsidR="007741F1">
              <w:rPr>
                <w:sz w:val="20"/>
                <w:szCs w:val="20"/>
                <w:lang w:val="en-GB"/>
              </w:rPr>
              <w:t>s</w:t>
            </w:r>
            <w:r w:rsidR="007741F1" w:rsidRPr="007741F1">
              <w:rPr>
                <w:sz w:val="20"/>
                <w:szCs w:val="20"/>
                <w:lang w:val="en-GB"/>
              </w:rPr>
              <w:t xml:space="preserve"> you will study</w:t>
            </w:r>
            <w:r w:rsidR="00CB38ED" w:rsidRPr="007741F1">
              <w:rPr>
                <w:sz w:val="20"/>
                <w:szCs w:val="20"/>
                <w:lang w:val="en-GB"/>
              </w:rPr>
              <w:t xml:space="preserve"> </w:t>
            </w:r>
          </w:p>
          <w:p w:rsidR="00A46584" w:rsidRPr="00F568C6" w:rsidRDefault="007741F1" w:rsidP="00324172">
            <w:pPr>
              <w:ind w:left="15"/>
              <w:rPr>
                <w:sz w:val="20"/>
                <w:szCs w:val="20"/>
                <w:highlight w:val="yellow"/>
                <w:lang w:val="en-GB"/>
              </w:rPr>
            </w:pPr>
            <w:r w:rsidRPr="007741F1">
              <w:rPr>
                <w:sz w:val="20"/>
                <w:szCs w:val="20"/>
                <w:lang w:val="en-GB"/>
              </w:rPr>
              <w:t>(</w:t>
            </w:r>
            <w:proofErr w:type="spellStart"/>
            <w:r w:rsidRPr="007741F1">
              <w:rPr>
                <w:sz w:val="20"/>
                <w:szCs w:val="20"/>
                <w:lang w:val="en-GB"/>
              </w:rPr>
              <w:t>e.g</w:t>
            </w:r>
            <w:proofErr w:type="spellEnd"/>
            <w:r w:rsidRPr="007741F1">
              <w:rPr>
                <w:sz w:val="20"/>
                <w:szCs w:val="20"/>
                <w:lang w:val="en-GB"/>
              </w:rPr>
              <w:t xml:space="preserve"> patient groups, </w:t>
            </w:r>
            <w:proofErr w:type="spellStart"/>
            <w:r w:rsidRPr="007741F1">
              <w:rPr>
                <w:sz w:val="20"/>
                <w:szCs w:val="20"/>
                <w:lang w:val="en-GB"/>
              </w:rPr>
              <w:t>djihadists</w:t>
            </w:r>
            <w:proofErr w:type="spellEnd"/>
            <w:r w:rsidRPr="007741F1">
              <w:rPr>
                <w:sz w:val="20"/>
                <w:szCs w:val="20"/>
                <w:lang w:val="en-GB"/>
              </w:rPr>
              <w:t>, arctic regions</w:t>
            </w:r>
            <w:r w:rsidR="00CB38ED" w:rsidRPr="007741F1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6584" w:rsidRPr="003C1AED" w:rsidRDefault="00A46584" w:rsidP="00D54637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584" w:rsidRPr="003C1AED" w:rsidRDefault="00A46584" w:rsidP="00D54637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A46584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6584" w:rsidRPr="003C1AED" w:rsidRDefault="00CB38ED" w:rsidP="007C1B38">
            <w:pPr>
              <w:ind w:left="1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Member of team masters foreign language necessary for study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6584" w:rsidRPr="003C1AED" w:rsidRDefault="00A46584" w:rsidP="00D54637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584" w:rsidRPr="003C1AED" w:rsidRDefault="00A46584" w:rsidP="00D54637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CB38ED" w:rsidRPr="003C1AED" w:rsidTr="00324172"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38ED" w:rsidRPr="003C1AED" w:rsidRDefault="00CB38ED" w:rsidP="00CB38ED">
            <w:pPr>
              <w:ind w:left="1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Member of team masters cultural environment necessary for study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38ED" w:rsidRPr="003C1AED" w:rsidRDefault="00CB38ED" w:rsidP="00CB38ED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8ED" w:rsidRPr="003C1AED" w:rsidRDefault="00CB38ED" w:rsidP="00CB38ED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</w:tbl>
    <w:p w:rsidR="006B4DBE" w:rsidRPr="00B27FDE" w:rsidRDefault="00B27FDE" w:rsidP="00B27FDE">
      <w:pPr>
        <w:rPr>
          <w:b/>
          <w:color w:val="0000FF"/>
          <w:sz w:val="20"/>
          <w:szCs w:val="20"/>
          <w:lang w:val="en-GB"/>
        </w:rPr>
      </w:pPr>
      <w:r>
        <w:rPr>
          <w:b/>
          <w:color w:val="0000FF"/>
          <w:sz w:val="20"/>
          <w:szCs w:val="20"/>
          <w:lang w:val="en-GB"/>
        </w:rPr>
        <w:lastRenderedPageBreak/>
        <w:t xml:space="preserve">3. </w:t>
      </w:r>
      <w:r w:rsidR="006B4DBE" w:rsidRPr="00B27FDE">
        <w:rPr>
          <w:b/>
          <w:color w:val="0000FF"/>
          <w:sz w:val="20"/>
          <w:szCs w:val="20"/>
          <w:lang w:val="en-GB"/>
        </w:rPr>
        <w:t>CANDIDATE</w:t>
      </w:r>
      <w:r>
        <w:rPr>
          <w:b/>
          <w:color w:val="0000FF"/>
          <w:sz w:val="20"/>
          <w:szCs w:val="20"/>
          <w:lang w:val="en-GB"/>
        </w:rPr>
        <w:t xml:space="preserve"> </w:t>
      </w:r>
      <w:r w:rsidRPr="00B27FDE">
        <w:rPr>
          <w:b/>
          <w:i/>
          <w:color w:val="0000FF"/>
          <w:sz w:val="20"/>
          <w:szCs w:val="20"/>
          <w:lang w:val="en-GB"/>
        </w:rPr>
        <w:t>(WHO)</w:t>
      </w:r>
    </w:p>
    <w:tbl>
      <w:tblPr>
        <w:tblW w:w="158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353"/>
        <w:gridCol w:w="3101"/>
        <w:gridCol w:w="5361"/>
      </w:tblGrid>
      <w:tr w:rsidR="006B4DBE" w:rsidRPr="003C1AED" w:rsidTr="005B1799"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DBE" w:rsidRPr="00CB38ED" w:rsidRDefault="006B4DBE" w:rsidP="002546CF">
            <w:pPr>
              <w:snapToGrid w:val="0"/>
              <w:rPr>
                <w:b/>
                <w:bCs/>
                <w:sz w:val="20"/>
                <w:szCs w:val="20"/>
                <w:lang w:val="en-US"/>
              </w:rPr>
            </w:pPr>
            <w:r w:rsidRPr="00CB38ED">
              <w:rPr>
                <w:b/>
                <w:bCs/>
                <w:sz w:val="20"/>
                <w:szCs w:val="20"/>
                <w:lang w:val="en-US"/>
              </w:rPr>
              <w:t>Asset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DBE" w:rsidRPr="00CB38ED" w:rsidRDefault="006B4DBE" w:rsidP="002546CF">
            <w:pPr>
              <w:snapToGrid w:val="0"/>
              <w:rPr>
                <w:b/>
                <w:bCs/>
                <w:sz w:val="20"/>
                <w:szCs w:val="20"/>
                <w:lang w:val="en-US"/>
              </w:rPr>
            </w:pPr>
            <w:r w:rsidRPr="00CB38ED">
              <w:rPr>
                <w:b/>
                <w:bCs/>
                <w:sz w:val="20"/>
                <w:szCs w:val="20"/>
                <w:lang w:val="en-US"/>
              </w:rPr>
              <w:t>Evidence</w:t>
            </w: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DBE" w:rsidRPr="00A0380A" w:rsidRDefault="006B4DBE" w:rsidP="009B01B3">
            <w:pPr>
              <w:snapToGrid w:val="0"/>
              <w:rPr>
                <w:b/>
                <w:bCs/>
                <w:sz w:val="20"/>
                <w:szCs w:val="20"/>
                <w:lang w:val="en-GB"/>
              </w:rPr>
            </w:pPr>
            <w:r w:rsidRPr="00A0380A">
              <w:rPr>
                <w:b/>
                <w:bCs/>
                <w:sz w:val="20"/>
                <w:szCs w:val="20"/>
                <w:lang w:val="en-GB"/>
              </w:rPr>
              <w:t>Benefit</w:t>
            </w:r>
            <w:r w:rsidR="00A0380A" w:rsidRPr="00A0380A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</w:p>
        </w:tc>
      </w:tr>
      <w:tr w:rsidR="006B4DBE" w:rsidRPr="003C1AED" w:rsidTr="005B1799"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DBE" w:rsidRPr="003C1AED" w:rsidRDefault="006B4DBE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Candidate experienced with proposed techniques.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DBE" w:rsidRPr="003C1AED" w:rsidRDefault="006B4DBE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DBE" w:rsidRPr="003C1AED" w:rsidRDefault="006B4DBE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6B4DBE" w:rsidRPr="003C1AED" w:rsidTr="005B1799">
        <w:tc>
          <w:tcPr>
            <w:tcW w:w="7353" w:type="dxa"/>
            <w:tcBorders>
              <w:left w:val="single" w:sz="4" w:space="0" w:color="000000"/>
              <w:bottom w:val="single" w:sz="4" w:space="0" w:color="000000"/>
            </w:tcBorders>
          </w:tcPr>
          <w:p w:rsidR="006B4DBE" w:rsidRPr="003C1AED" w:rsidRDefault="006B4DBE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Candidate masters rare technique(s)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</w:tcPr>
          <w:p w:rsidR="006B4DBE" w:rsidRPr="003C1AED" w:rsidRDefault="006B4DBE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DBE" w:rsidRPr="003C1AED" w:rsidRDefault="006B4DBE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F30EC7" w:rsidRPr="003C1AED" w:rsidTr="005B1799">
        <w:tc>
          <w:tcPr>
            <w:tcW w:w="7353" w:type="dxa"/>
            <w:tcBorders>
              <w:left w:val="single" w:sz="4" w:space="0" w:color="000000"/>
              <w:bottom w:val="single" w:sz="4" w:space="0" w:color="000000"/>
            </w:tcBorders>
          </w:tcPr>
          <w:p w:rsidR="00F30EC7" w:rsidRPr="003C1AED" w:rsidRDefault="00F30EC7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Candidate has experience of being at multidisciplinary interface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</w:tcPr>
          <w:p w:rsidR="00F30EC7" w:rsidRPr="003C1AED" w:rsidRDefault="00F30EC7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EC7" w:rsidRPr="003C1AED" w:rsidRDefault="00F30EC7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6B4DBE" w:rsidRPr="003C1AED" w:rsidTr="005B1799">
        <w:tc>
          <w:tcPr>
            <w:tcW w:w="7353" w:type="dxa"/>
            <w:tcBorders>
              <w:left w:val="single" w:sz="4" w:space="0" w:color="000000"/>
              <w:bottom w:val="single" w:sz="4" w:space="0" w:color="000000"/>
            </w:tcBorders>
          </w:tcPr>
          <w:p w:rsidR="006B4DBE" w:rsidRPr="003C1AED" w:rsidRDefault="006B4DBE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Good publication record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</w:tcPr>
          <w:p w:rsidR="006B4DBE" w:rsidRPr="003C1AED" w:rsidRDefault="006B4DBE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DBE" w:rsidRPr="003C1AED" w:rsidRDefault="006B4DBE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705FD9" w:rsidRPr="003C1AED" w:rsidTr="005B1799"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FD9" w:rsidRPr="003C1AED" w:rsidRDefault="00705FD9" w:rsidP="00292679">
            <w:pPr>
              <w:ind w:left="1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Candidate recognised </w:t>
            </w:r>
            <w:r w:rsidR="00292679">
              <w:rPr>
                <w:sz w:val="20"/>
                <w:szCs w:val="20"/>
                <w:lang w:val="en-GB"/>
              </w:rPr>
              <w:t>by his pairs / (emerging) leader in the field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FD9" w:rsidRPr="003C1AED" w:rsidRDefault="00705FD9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FD9" w:rsidRPr="003C1AED" w:rsidRDefault="00705FD9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842138" w:rsidRPr="003C1AED" w:rsidTr="005B1799"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2138" w:rsidRPr="003C1AED" w:rsidRDefault="00842138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Proven excellence in research (eg award)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2138" w:rsidRPr="003C1AED" w:rsidRDefault="00842138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138" w:rsidRPr="003C1AED" w:rsidRDefault="00842138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6B4DBE" w:rsidRPr="003C1AED" w:rsidTr="005B1799"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DBE" w:rsidRPr="003C1AED" w:rsidRDefault="006B4DBE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Good collaboration record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DBE" w:rsidRPr="003C1AED" w:rsidRDefault="006B4DBE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DBE" w:rsidRPr="003C1AED" w:rsidRDefault="006B4DBE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6B4DBE" w:rsidRPr="003C1AED" w:rsidTr="005B1799"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DBE" w:rsidRPr="003C1AED" w:rsidRDefault="006B4DBE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Good grant-getting record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DBE" w:rsidRPr="003C1AED" w:rsidRDefault="006B4DBE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DBE" w:rsidRPr="003C1AED" w:rsidRDefault="006B4DBE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E01DF3" w:rsidRPr="003C1AED" w:rsidTr="005B1799">
        <w:tc>
          <w:tcPr>
            <w:tcW w:w="7353" w:type="dxa"/>
            <w:tcBorders>
              <w:left w:val="single" w:sz="4" w:space="0" w:color="000000"/>
              <w:bottom w:val="single" w:sz="4" w:space="0" w:color="000000"/>
            </w:tcBorders>
          </w:tcPr>
          <w:p w:rsidR="00E01DF3" w:rsidRPr="003C1AED" w:rsidRDefault="00E01DF3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Organizational skills (eg organisation of workshop or congress)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</w:tcPr>
          <w:p w:rsidR="00E01DF3" w:rsidRPr="003C1AED" w:rsidRDefault="00E01DF3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DF3" w:rsidRPr="003C1AED" w:rsidRDefault="00E01DF3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997645" w:rsidRPr="003C1AED" w:rsidTr="005B1799">
        <w:tc>
          <w:tcPr>
            <w:tcW w:w="7353" w:type="dxa"/>
            <w:tcBorders>
              <w:left w:val="single" w:sz="4" w:space="0" w:color="000000"/>
              <w:bottom w:val="single" w:sz="4" w:space="0" w:color="000000"/>
            </w:tcBorders>
          </w:tcPr>
          <w:p w:rsidR="00997645" w:rsidRPr="003C1AED" w:rsidRDefault="00997645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Good supe</w:t>
            </w:r>
            <w:r w:rsidR="007C1B38" w:rsidRPr="003C1AED">
              <w:rPr>
                <w:sz w:val="20"/>
                <w:szCs w:val="20"/>
                <w:lang w:val="en-GB"/>
              </w:rPr>
              <w:t>r</w:t>
            </w:r>
            <w:r w:rsidRPr="003C1AED">
              <w:rPr>
                <w:sz w:val="20"/>
                <w:szCs w:val="20"/>
                <w:lang w:val="en-GB"/>
              </w:rPr>
              <w:t>vision record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</w:tcPr>
          <w:p w:rsidR="00997645" w:rsidRPr="003C1AED" w:rsidRDefault="00997645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645" w:rsidRPr="003C1AED" w:rsidRDefault="00997645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6B4DBE" w:rsidRPr="003C1AED" w:rsidTr="005B1799">
        <w:tc>
          <w:tcPr>
            <w:tcW w:w="7353" w:type="dxa"/>
            <w:tcBorders>
              <w:left w:val="single" w:sz="4" w:space="0" w:color="000000"/>
              <w:bottom w:val="single" w:sz="4" w:space="0" w:color="000000"/>
            </w:tcBorders>
          </w:tcPr>
          <w:p w:rsidR="006B4DBE" w:rsidRPr="003C1AED" w:rsidRDefault="006B4DBE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Proven indepen</w:t>
            </w:r>
            <w:r w:rsidR="0036110D" w:rsidRPr="003C1AED">
              <w:rPr>
                <w:sz w:val="20"/>
                <w:szCs w:val="20"/>
                <w:lang w:val="en-GB"/>
              </w:rPr>
              <w:t>dence (ie signs last author</w:t>
            </w:r>
            <w:r w:rsidRPr="003C1AED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</w:tcPr>
          <w:p w:rsidR="006B4DBE" w:rsidRPr="003C1AED" w:rsidRDefault="006B4DBE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DBE" w:rsidRPr="003C1AED" w:rsidRDefault="006B4DBE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6B4DBE" w:rsidRPr="003C1AED" w:rsidTr="005B1799"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DBE" w:rsidRPr="003C1AED" w:rsidRDefault="006B4DBE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Proof of motivation (ie has overcome difficult situation, etc)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DBE" w:rsidRPr="003C1AED" w:rsidRDefault="006B4DBE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DBE" w:rsidRPr="003C1AED" w:rsidRDefault="006B4DBE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984836" w:rsidRPr="003C1AED" w:rsidTr="005B1799"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4836" w:rsidRPr="003C1AED" w:rsidRDefault="00984836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 xml:space="preserve">Particular, rare experience (managerial, </w:t>
            </w:r>
            <w:r w:rsidR="007C1B38" w:rsidRPr="003C1AED">
              <w:rPr>
                <w:sz w:val="20"/>
                <w:szCs w:val="20"/>
                <w:lang w:val="en-GB"/>
              </w:rPr>
              <w:t>financial, communication,</w:t>
            </w:r>
            <w:r w:rsidR="00CB38ED">
              <w:rPr>
                <w:sz w:val="20"/>
                <w:szCs w:val="20"/>
                <w:lang w:val="en-GB"/>
              </w:rPr>
              <w:t xml:space="preserve"> media,</w:t>
            </w:r>
            <w:r w:rsidR="007C1B38" w:rsidRPr="003C1AED">
              <w:rPr>
                <w:sz w:val="20"/>
                <w:szCs w:val="20"/>
                <w:lang w:val="en-GB"/>
              </w:rPr>
              <w:t xml:space="preserve"> </w:t>
            </w:r>
            <w:r w:rsidR="00CB38ED">
              <w:rPr>
                <w:sz w:val="20"/>
                <w:szCs w:val="20"/>
                <w:lang w:val="en-GB"/>
              </w:rPr>
              <w:t xml:space="preserve">video, social networks, </w:t>
            </w:r>
            <w:r w:rsidRPr="003C1AED">
              <w:rPr>
                <w:sz w:val="20"/>
                <w:szCs w:val="20"/>
                <w:lang w:val="en-GB"/>
              </w:rPr>
              <w:t>public engagement</w:t>
            </w:r>
            <w:r w:rsidR="007C1B38" w:rsidRPr="003C1AED">
              <w:rPr>
                <w:sz w:val="20"/>
                <w:szCs w:val="20"/>
                <w:lang w:val="en-GB"/>
              </w:rPr>
              <w:t>...</w:t>
            </w:r>
            <w:r w:rsidRPr="003C1AED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4836" w:rsidRPr="003C1AED" w:rsidRDefault="00984836" w:rsidP="00842138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36" w:rsidRPr="003C1AED" w:rsidRDefault="00984836" w:rsidP="00842138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054804" w:rsidRPr="003C1AED" w:rsidTr="005B1799"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4804" w:rsidRPr="003C1AED" w:rsidRDefault="005B6F89" w:rsidP="005B6F89">
            <w:pPr>
              <w:ind w:left="1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Significant</w:t>
            </w:r>
            <w:r w:rsidR="00054804" w:rsidRPr="003C1AED">
              <w:rPr>
                <w:sz w:val="20"/>
                <w:szCs w:val="20"/>
                <w:lang w:val="en-GB"/>
              </w:rPr>
              <w:t xml:space="preserve"> teaching or professional training </w:t>
            </w:r>
            <w:r>
              <w:rPr>
                <w:sz w:val="20"/>
                <w:szCs w:val="20"/>
                <w:lang w:val="en-GB"/>
              </w:rPr>
              <w:t>experience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4804" w:rsidRPr="003C1AED" w:rsidRDefault="00054804" w:rsidP="002546CF">
            <w:pPr>
              <w:snapToGrid w:val="0"/>
              <w:rPr>
                <w:sz w:val="20"/>
                <w:szCs w:val="20"/>
                <w:lang w:val="en-GB"/>
              </w:rPr>
            </w:pPr>
            <w:bookmarkStart w:id="0" w:name="_GoBack"/>
            <w:bookmarkEnd w:id="0"/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04" w:rsidRPr="003C1AED" w:rsidRDefault="00054804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7C1B38" w:rsidRPr="003C1AED" w:rsidTr="005B1799"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1B38" w:rsidRPr="003C1AED" w:rsidRDefault="007C1B38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Specific degree (veterinarian, lawyer, ...)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1B38" w:rsidRPr="003C1AED" w:rsidRDefault="007C1B38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B38" w:rsidRPr="003C1AED" w:rsidRDefault="007C1B38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7C1B38" w:rsidRPr="003C1AED" w:rsidTr="005B1799"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1B38" w:rsidRPr="003C1AED" w:rsidRDefault="007C1B38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Experience of working in, or collaborating with industry, private sector, NGOs...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1B38" w:rsidRPr="003C1AED" w:rsidRDefault="007C1B38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B38" w:rsidRPr="003C1AED" w:rsidRDefault="007C1B38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6B4DBE" w:rsidRPr="003C1AED" w:rsidTr="005B1799"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DBE" w:rsidRPr="003C1AED" w:rsidRDefault="00984836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Proven innovation skills</w:t>
            </w:r>
            <w:r w:rsidR="00E01DF3" w:rsidRPr="003C1AED">
              <w:rPr>
                <w:sz w:val="20"/>
                <w:szCs w:val="20"/>
                <w:lang w:val="en-GB"/>
              </w:rPr>
              <w:t xml:space="preserve"> (eg Patent, innovation award)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DBE" w:rsidRPr="003C1AED" w:rsidRDefault="006B4DBE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DBE" w:rsidRPr="003C1AED" w:rsidRDefault="006B4DBE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9F6C0D" w:rsidRPr="003C1AED" w:rsidTr="005B1799"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C0D" w:rsidRPr="009F6C0D" w:rsidRDefault="009F6C0D" w:rsidP="009F6C0D">
            <w:pPr>
              <w:ind w:left="15"/>
              <w:rPr>
                <w:sz w:val="20"/>
                <w:szCs w:val="20"/>
                <w:lang w:val="en-GB"/>
              </w:rPr>
            </w:pPr>
            <w:r w:rsidRPr="009F6C0D">
              <w:rPr>
                <w:sz w:val="20"/>
                <w:szCs w:val="20"/>
                <w:lang w:val="en-GB"/>
              </w:rPr>
              <w:t>Large network of experts to call on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C0D" w:rsidRPr="003C1AED" w:rsidRDefault="009F6C0D" w:rsidP="009F6C0D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C0D" w:rsidRPr="003C1AED" w:rsidRDefault="009F6C0D" w:rsidP="009F6C0D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F568C6" w:rsidRPr="003C1AED" w:rsidTr="005B1799"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8C6" w:rsidRPr="003C1AED" w:rsidRDefault="00CB38ED" w:rsidP="007741F1">
            <w:pPr>
              <w:ind w:left="15"/>
              <w:rPr>
                <w:sz w:val="20"/>
                <w:szCs w:val="20"/>
                <w:lang w:val="en-GB"/>
              </w:rPr>
            </w:pPr>
            <w:r w:rsidRPr="007741F1">
              <w:rPr>
                <w:sz w:val="20"/>
                <w:szCs w:val="20"/>
                <w:lang w:val="en-GB"/>
              </w:rPr>
              <w:t xml:space="preserve">Unique network </w:t>
            </w:r>
            <w:r w:rsidR="007741F1" w:rsidRPr="007741F1">
              <w:rPr>
                <w:sz w:val="20"/>
                <w:szCs w:val="20"/>
                <w:lang w:val="en-GB"/>
              </w:rPr>
              <w:t xml:space="preserve">of </w:t>
            </w:r>
            <w:r w:rsidRPr="007741F1">
              <w:rPr>
                <w:sz w:val="20"/>
                <w:szCs w:val="20"/>
                <w:lang w:val="en-GB"/>
              </w:rPr>
              <w:t>contact</w:t>
            </w:r>
            <w:r w:rsidR="007741F1" w:rsidRPr="007741F1">
              <w:rPr>
                <w:sz w:val="20"/>
                <w:szCs w:val="20"/>
                <w:lang w:val="en-GB"/>
              </w:rPr>
              <w:t>s/ extensive address book full of well-connected people</w:t>
            </w:r>
            <w:r w:rsidRPr="007741F1">
              <w:rPr>
                <w:sz w:val="20"/>
                <w:szCs w:val="20"/>
                <w:lang w:val="en-GB"/>
              </w:rPr>
              <w:t xml:space="preserve"> </w:t>
            </w:r>
            <w:r w:rsidR="007741F1" w:rsidRPr="007741F1">
              <w:rPr>
                <w:sz w:val="20"/>
                <w:szCs w:val="20"/>
                <w:lang w:val="en-GB"/>
              </w:rPr>
              <w:t>(</w:t>
            </w:r>
            <w:r w:rsidRPr="007741F1">
              <w:rPr>
                <w:sz w:val="20"/>
                <w:szCs w:val="20"/>
                <w:lang w:val="en-GB"/>
              </w:rPr>
              <w:t xml:space="preserve">carnet </w:t>
            </w:r>
            <w:proofErr w:type="spellStart"/>
            <w:r w:rsidRPr="007741F1">
              <w:rPr>
                <w:sz w:val="20"/>
                <w:szCs w:val="20"/>
                <w:lang w:val="en-GB"/>
              </w:rPr>
              <w:t>d’adresse</w:t>
            </w:r>
            <w:proofErr w:type="spellEnd"/>
            <w:r w:rsidR="007741F1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7741F1">
              <w:rPr>
                <w:sz w:val="20"/>
                <w:szCs w:val="20"/>
                <w:lang w:val="en-GB"/>
              </w:rPr>
              <w:t>bien</w:t>
            </w:r>
            <w:proofErr w:type="spellEnd"/>
            <w:r w:rsidR="007741F1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7741F1">
              <w:rPr>
                <w:sz w:val="20"/>
                <w:szCs w:val="20"/>
                <w:lang w:val="en-GB"/>
              </w:rPr>
              <w:t>fourni</w:t>
            </w:r>
            <w:proofErr w:type="spellEnd"/>
            <w:r w:rsidR="007741F1">
              <w:rPr>
                <w:sz w:val="20"/>
                <w:szCs w:val="20"/>
                <w:lang w:val="en-GB"/>
              </w:rPr>
              <w:t>)</w:t>
            </w:r>
            <w:r>
              <w:rPr>
                <w:sz w:val="20"/>
                <w:szCs w:val="20"/>
                <w:lang w:val="en-GB"/>
              </w:rPr>
              <w:t xml:space="preserve"> (e.g. because you’ve been a journalist or artist)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8C6" w:rsidRPr="003C1AED" w:rsidRDefault="00F568C6" w:rsidP="009F6C0D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8C6" w:rsidRPr="003C1AED" w:rsidRDefault="00F568C6" w:rsidP="009F6C0D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</w:tbl>
    <w:p w:rsidR="00C87CDA" w:rsidRPr="009F6C0D" w:rsidRDefault="00C87CDA" w:rsidP="006B4DBE">
      <w:pPr>
        <w:ind w:left="720"/>
        <w:rPr>
          <w:sz w:val="20"/>
          <w:szCs w:val="20"/>
          <w:lang w:val="en-US"/>
        </w:rPr>
      </w:pPr>
    </w:p>
    <w:p w:rsidR="004E1789" w:rsidRPr="00B27FDE" w:rsidRDefault="00B27FDE" w:rsidP="00B27FDE">
      <w:pPr>
        <w:rPr>
          <w:b/>
          <w:color w:val="0000FF"/>
          <w:sz w:val="20"/>
          <w:szCs w:val="20"/>
          <w:lang w:val="en-GB"/>
        </w:rPr>
      </w:pPr>
      <w:r>
        <w:rPr>
          <w:b/>
          <w:color w:val="0000FF"/>
          <w:sz w:val="20"/>
          <w:szCs w:val="20"/>
          <w:lang w:val="en-GB"/>
        </w:rPr>
        <w:t xml:space="preserve">4. </w:t>
      </w:r>
      <w:r w:rsidR="004E1789" w:rsidRPr="00B27FDE">
        <w:rPr>
          <w:b/>
          <w:color w:val="0000FF"/>
          <w:sz w:val="20"/>
          <w:szCs w:val="20"/>
          <w:lang w:val="en-GB"/>
        </w:rPr>
        <w:t>RESEARCH ENVIRONMENT</w:t>
      </w:r>
      <w:r>
        <w:rPr>
          <w:b/>
          <w:color w:val="0000FF"/>
          <w:sz w:val="20"/>
          <w:szCs w:val="20"/>
          <w:lang w:val="en-GB"/>
        </w:rPr>
        <w:t xml:space="preserve"> </w:t>
      </w:r>
      <w:r w:rsidRPr="00B27FDE">
        <w:rPr>
          <w:b/>
          <w:i/>
          <w:color w:val="0000FF"/>
          <w:sz w:val="20"/>
          <w:szCs w:val="20"/>
          <w:lang w:val="en-GB"/>
        </w:rPr>
        <w:t>(WHO, HOW)</w:t>
      </w:r>
    </w:p>
    <w:tbl>
      <w:tblPr>
        <w:tblW w:w="1579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353"/>
        <w:gridCol w:w="3118"/>
        <w:gridCol w:w="5327"/>
      </w:tblGrid>
      <w:tr w:rsidR="004E1789" w:rsidRPr="003C1AED" w:rsidTr="00324172"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1789" w:rsidRPr="00B27FDE" w:rsidRDefault="004E1789" w:rsidP="002546CF">
            <w:pPr>
              <w:snapToGrid w:val="0"/>
              <w:rPr>
                <w:b/>
                <w:bCs/>
                <w:sz w:val="20"/>
                <w:szCs w:val="20"/>
                <w:lang w:val="en-GB"/>
              </w:rPr>
            </w:pPr>
            <w:r w:rsidRPr="00B27FDE">
              <w:rPr>
                <w:b/>
                <w:bCs/>
                <w:sz w:val="20"/>
                <w:szCs w:val="20"/>
                <w:lang w:val="en-GB"/>
              </w:rPr>
              <w:t>Asset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1789" w:rsidRPr="00B27FDE" w:rsidRDefault="004E1789" w:rsidP="002546CF">
            <w:pPr>
              <w:snapToGrid w:val="0"/>
              <w:rPr>
                <w:b/>
                <w:bCs/>
                <w:sz w:val="20"/>
                <w:szCs w:val="20"/>
                <w:lang w:val="en-GB"/>
              </w:rPr>
            </w:pPr>
            <w:r w:rsidRPr="00B27FDE">
              <w:rPr>
                <w:b/>
                <w:bCs/>
                <w:sz w:val="20"/>
                <w:szCs w:val="20"/>
                <w:lang w:val="en-GB"/>
              </w:rPr>
              <w:t>Evidence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789" w:rsidRPr="00A0380A" w:rsidRDefault="004E1789" w:rsidP="009B01B3">
            <w:pPr>
              <w:snapToGrid w:val="0"/>
              <w:rPr>
                <w:b/>
                <w:bCs/>
                <w:sz w:val="20"/>
                <w:szCs w:val="20"/>
                <w:lang w:val="en-GB"/>
              </w:rPr>
            </w:pPr>
            <w:r w:rsidRPr="00A0380A">
              <w:rPr>
                <w:b/>
                <w:bCs/>
                <w:sz w:val="20"/>
                <w:szCs w:val="20"/>
                <w:lang w:val="en-GB"/>
              </w:rPr>
              <w:t>Benefit</w:t>
            </w:r>
            <w:r w:rsidR="00A0380A" w:rsidRPr="00A0380A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</w:p>
        </w:tc>
      </w:tr>
      <w:tr w:rsidR="004E1789" w:rsidRPr="003C1AED" w:rsidTr="00324172"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1789" w:rsidRPr="003C1AED" w:rsidRDefault="00A7088A" w:rsidP="003C1AED">
            <w:pPr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 xml:space="preserve">Colleagues or </w:t>
            </w:r>
            <w:r w:rsidR="004E1789" w:rsidRPr="003C1AED">
              <w:rPr>
                <w:sz w:val="20"/>
                <w:szCs w:val="20"/>
                <w:lang w:val="en-GB"/>
              </w:rPr>
              <w:t>Collaborators reputed or experienced with proposed techniques.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1789" w:rsidRPr="003C1AED" w:rsidRDefault="004E1789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789" w:rsidRPr="003C1AED" w:rsidRDefault="004E1789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4E1789" w:rsidRPr="003C1AED" w:rsidTr="00324172">
        <w:tc>
          <w:tcPr>
            <w:tcW w:w="7353" w:type="dxa"/>
            <w:tcBorders>
              <w:left w:val="single" w:sz="4" w:space="0" w:color="000000"/>
              <w:bottom w:val="single" w:sz="4" w:space="0" w:color="000000"/>
            </w:tcBorders>
          </w:tcPr>
          <w:p w:rsidR="004E1789" w:rsidRPr="003C1AED" w:rsidRDefault="004E1789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Collaborators with unique skills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:rsidR="004E1789" w:rsidRPr="003C1AED" w:rsidRDefault="004E1789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789" w:rsidRPr="003C1AED" w:rsidRDefault="004E1789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4E1789" w:rsidRPr="003C1AED" w:rsidTr="00324172">
        <w:tc>
          <w:tcPr>
            <w:tcW w:w="7353" w:type="dxa"/>
            <w:tcBorders>
              <w:left w:val="single" w:sz="4" w:space="0" w:color="000000"/>
              <w:bottom w:val="single" w:sz="4" w:space="0" w:color="000000"/>
            </w:tcBorders>
          </w:tcPr>
          <w:p w:rsidR="004E1789" w:rsidRPr="003C1AED" w:rsidRDefault="004E1789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Collaborators with complementary skills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:rsidR="004E1789" w:rsidRPr="003C1AED" w:rsidRDefault="004E1789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789" w:rsidRPr="003C1AED" w:rsidRDefault="004E1789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4E1789" w:rsidRPr="003C1AED" w:rsidTr="00324172"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1789" w:rsidRPr="003C1AED" w:rsidRDefault="009B01B3" w:rsidP="009B01B3">
            <w:pPr>
              <w:ind w:left="1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Easy access to s</w:t>
            </w:r>
            <w:r w:rsidR="004E1789" w:rsidRPr="003C1AED">
              <w:rPr>
                <w:sz w:val="20"/>
                <w:szCs w:val="20"/>
                <w:lang w:val="en-GB"/>
              </w:rPr>
              <w:t>pecific equipment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1789" w:rsidRPr="003C1AED" w:rsidRDefault="004E1789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789" w:rsidRPr="003C1AED" w:rsidRDefault="004E1789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AE6A26" w:rsidRPr="003C1AED" w:rsidTr="00324172"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6A26" w:rsidRPr="003C1AED" w:rsidRDefault="00AE6A26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Access to high quality training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6A26" w:rsidRPr="003C1AED" w:rsidRDefault="00AE6A26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A26" w:rsidRPr="003C1AED" w:rsidRDefault="00AE6A26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4E1789" w:rsidRPr="003C1AED" w:rsidTr="00324172"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1789" w:rsidRPr="003C1AED" w:rsidRDefault="004E1789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Working collaboration(s) already in place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1789" w:rsidRPr="003C1AED" w:rsidRDefault="004E1789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789" w:rsidRPr="003C1AED" w:rsidRDefault="004E1789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4E1789" w:rsidRPr="003C1AED" w:rsidTr="00324172">
        <w:tc>
          <w:tcPr>
            <w:tcW w:w="7353" w:type="dxa"/>
            <w:tcBorders>
              <w:left w:val="single" w:sz="4" w:space="0" w:color="000000"/>
              <w:bottom w:val="single" w:sz="4" w:space="0" w:color="000000"/>
            </w:tcBorders>
          </w:tcPr>
          <w:p w:rsidR="004E1789" w:rsidRPr="003C1AED" w:rsidRDefault="004E1789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Good fit of project with</w:t>
            </w:r>
            <w:r w:rsidR="007C1B38" w:rsidRPr="003C1AED">
              <w:rPr>
                <w:sz w:val="20"/>
                <w:szCs w:val="20"/>
                <w:lang w:val="en-GB"/>
              </w:rPr>
              <w:t xml:space="preserve"> institute’s th</w:t>
            </w:r>
            <w:r w:rsidR="000C6780">
              <w:rPr>
                <w:sz w:val="20"/>
                <w:szCs w:val="20"/>
                <w:lang w:val="en-GB"/>
              </w:rPr>
              <w:t>eme; if they’re</w:t>
            </w:r>
            <w:r w:rsidRPr="003C1AED">
              <w:rPr>
                <w:sz w:val="20"/>
                <w:szCs w:val="20"/>
                <w:lang w:val="en-GB"/>
              </w:rPr>
              <w:t xml:space="preserve"> interested, proof they’ll support it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:rsidR="004E1789" w:rsidRPr="003C1AED" w:rsidRDefault="004E1789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789" w:rsidRPr="003C1AED" w:rsidRDefault="004E1789" w:rsidP="002546CF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4B120A" w:rsidRPr="003C1AED" w:rsidTr="00324172">
        <w:tc>
          <w:tcPr>
            <w:tcW w:w="7353" w:type="dxa"/>
            <w:tcBorders>
              <w:left w:val="single" w:sz="4" w:space="0" w:color="000000"/>
              <w:bottom w:val="single" w:sz="4" w:space="0" w:color="000000"/>
            </w:tcBorders>
          </w:tcPr>
          <w:p w:rsidR="004B120A" w:rsidRPr="003C1AED" w:rsidRDefault="004B120A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Candidate brings a lot of skills useful to lab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:rsidR="004B120A" w:rsidRPr="003C1AED" w:rsidRDefault="004B120A" w:rsidP="004B120A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20A" w:rsidRPr="003C1AED" w:rsidRDefault="004B120A" w:rsidP="004B120A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4B120A" w:rsidRPr="003C1AED" w:rsidTr="00324172">
        <w:tc>
          <w:tcPr>
            <w:tcW w:w="7353" w:type="dxa"/>
            <w:tcBorders>
              <w:left w:val="single" w:sz="4" w:space="0" w:color="000000"/>
              <w:bottom w:val="single" w:sz="4" w:space="0" w:color="000000"/>
            </w:tcBorders>
          </w:tcPr>
          <w:p w:rsidR="004B120A" w:rsidRPr="003C1AED" w:rsidRDefault="004B120A" w:rsidP="007C1B38">
            <w:pPr>
              <w:ind w:left="15"/>
              <w:rPr>
                <w:sz w:val="20"/>
                <w:szCs w:val="20"/>
                <w:lang w:val="en-GB"/>
              </w:rPr>
            </w:pPr>
            <w:r w:rsidRPr="003C1AED">
              <w:rPr>
                <w:sz w:val="20"/>
                <w:szCs w:val="20"/>
                <w:lang w:val="en-GB"/>
              </w:rPr>
              <w:t>Good training/mentoring available to candidate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:rsidR="004B120A" w:rsidRPr="003C1AED" w:rsidRDefault="004B120A" w:rsidP="004B120A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20A" w:rsidRPr="003C1AED" w:rsidRDefault="004B120A" w:rsidP="004B120A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  <w:tr w:rsidR="00F568C6" w:rsidRPr="003C1AED" w:rsidTr="00324172">
        <w:tc>
          <w:tcPr>
            <w:tcW w:w="7353" w:type="dxa"/>
            <w:tcBorders>
              <w:left w:val="single" w:sz="4" w:space="0" w:color="000000"/>
              <w:bottom w:val="single" w:sz="4" w:space="0" w:color="000000"/>
            </w:tcBorders>
          </w:tcPr>
          <w:p w:rsidR="00F568C6" w:rsidRPr="003C1AED" w:rsidRDefault="00CB38ED" w:rsidP="00F568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You have already obtained part of the budget</w:t>
            </w:r>
            <w:r w:rsidR="009B142C">
              <w:rPr>
                <w:sz w:val="20"/>
                <w:szCs w:val="20"/>
                <w:lang w:val="en-GB"/>
              </w:rPr>
              <w:t xml:space="preserve"> (matching funds)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:rsidR="00F568C6" w:rsidRPr="003C1AED" w:rsidRDefault="00F568C6" w:rsidP="009F6C0D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5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8C6" w:rsidRPr="003C1AED" w:rsidRDefault="00F568C6" w:rsidP="009F6C0D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</w:tbl>
    <w:p w:rsidR="009F6C0D" w:rsidRPr="003C1AED" w:rsidRDefault="009F6C0D" w:rsidP="00942C73">
      <w:pPr>
        <w:ind w:left="720"/>
        <w:rPr>
          <w:sz w:val="20"/>
          <w:szCs w:val="20"/>
          <w:lang w:val="en-GB"/>
        </w:rPr>
      </w:pPr>
    </w:p>
    <w:p w:rsidR="002546CF" w:rsidRPr="00B27FDE" w:rsidRDefault="00876D9C" w:rsidP="00B27FDE">
      <w:pPr>
        <w:rPr>
          <w:b/>
          <w:color w:val="0000FF"/>
          <w:sz w:val="20"/>
          <w:szCs w:val="20"/>
          <w:lang w:val="en-GB"/>
        </w:rPr>
      </w:pPr>
      <w:r>
        <w:rPr>
          <w:b/>
          <w:color w:val="0000FF"/>
          <w:sz w:val="20"/>
          <w:szCs w:val="20"/>
          <w:lang w:val="en-GB"/>
        </w:rPr>
        <w:t xml:space="preserve">5. </w:t>
      </w:r>
      <w:r w:rsidR="002546CF" w:rsidRPr="00B27FDE">
        <w:rPr>
          <w:b/>
          <w:color w:val="0000FF"/>
          <w:sz w:val="20"/>
          <w:szCs w:val="20"/>
          <w:lang w:val="en-GB"/>
        </w:rPr>
        <w:t>DISSEMINATION</w:t>
      </w:r>
      <w:r w:rsidR="008E7843" w:rsidRPr="00B27FDE">
        <w:rPr>
          <w:b/>
          <w:color w:val="0000FF"/>
          <w:sz w:val="20"/>
          <w:szCs w:val="20"/>
          <w:lang w:val="en-GB"/>
        </w:rPr>
        <w:t>/ LEGACY</w:t>
      </w:r>
    </w:p>
    <w:tbl>
      <w:tblPr>
        <w:tblW w:w="1579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353"/>
        <w:gridCol w:w="3129"/>
        <w:gridCol w:w="5316"/>
      </w:tblGrid>
      <w:tr w:rsidR="002546CF" w:rsidRPr="009B01B3" w:rsidTr="00324172"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6CF" w:rsidRPr="009B01B3" w:rsidRDefault="002546CF" w:rsidP="002546CF">
            <w:pPr>
              <w:snapToGrid w:val="0"/>
              <w:rPr>
                <w:b/>
                <w:bCs/>
                <w:sz w:val="18"/>
                <w:szCs w:val="20"/>
                <w:lang w:val="en-GB"/>
              </w:rPr>
            </w:pPr>
            <w:r w:rsidRPr="009B01B3">
              <w:rPr>
                <w:b/>
                <w:bCs/>
                <w:sz w:val="18"/>
                <w:szCs w:val="20"/>
                <w:lang w:val="en-GB"/>
              </w:rPr>
              <w:t>Asset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6CF" w:rsidRPr="009B01B3" w:rsidRDefault="002546CF" w:rsidP="002546CF">
            <w:pPr>
              <w:snapToGrid w:val="0"/>
              <w:rPr>
                <w:b/>
                <w:bCs/>
                <w:sz w:val="18"/>
                <w:szCs w:val="20"/>
                <w:lang w:val="en-GB"/>
              </w:rPr>
            </w:pPr>
            <w:r w:rsidRPr="009B01B3">
              <w:rPr>
                <w:b/>
                <w:bCs/>
                <w:sz w:val="18"/>
                <w:szCs w:val="20"/>
                <w:lang w:val="en-GB"/>
              </w:rPr>
              <w:t>Evidence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6CF" w:rsidRPr="009B01B3" w:rsidRDefault="002546CF" w:rsidP="009B01B3">
            <w:pPr>
              <w:snapToGrid w:val="0"/>
              <w:rPr>
                <w:b/>
                <w:bCs/>
                <w:sz w:val="18"/>
                <w:szCs w:val="20"/>
                <w:lang w:val="en-GB"/>
              </w:rPr>
            </w:pPr>
            <w:r w:rsidRPr="009B01B3">
              <w:rPr>
                <w:b/>
                <w:bCs/>
                <w:sz w:val="18"/>
                <w:szCs w:val="20"/>
                <w:lang w:val="en-GB"/>
              </w:rPr>
              <w:t>Benefit</w:t>
            </w:r>
          </w:p>
        </w:tc>
      </w:tr>
      <w:tr w:rsidR="002546CF" w:rsidRPr="009B01B3" w:rsidTr="00324172"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6CF" w:rsidRPr="009B01B3" w:rsidRDefault="002546CF" w:rsidP="007C1B38">
            <w:pPr>
              <w:ind w:left="15"/>
              <w:rPr>
                <w:sz w:val="18"/>
                <w:szCs w:val="20"/>
                <w:lang w:val="en-GB"/>
              </w:rPr>
            </w:pPr>
            <w:r w:rsidRPr="009B01B3">
              <w:rPr>
                <w:sz w:val="18"/>
                <w:szCs w:val="20"/>
                <w:lang w:val="en-GB"/>
              </w:rPr>
              <w:t>Tools/data produced available freely, in easily exploitable form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6CF" w:rsidRPr="009B01B3" w:rsidRDefault="002546CF" w:rsidP="002546CF">
            <w:pPr>
              <w:snapToGrid w:val="0"/>
              <w:rPr>
                <w:sz w:val="18"/>
                <w:szCs w:val="20"/>
                <w:lang w:val="en-GB"/>
              </w:rPr>
            </w:pP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6CF" w:rsidRPr="009B01B3" w:rsidRDefault="002546CF" w:rsidP="002546CF">
            <w:pPr>
              <w:snapToGrid w:val="0"/>
              <w:rPr>
                <w:sz w:val="18"/>
                <w:szCs w:val="20"/>
                <w:lang w:val="en-GB"/>
              </w:rPr>
            </w:pPr>
          </w:p>
        </w:tc>
      </w:tr>
      <w:tr w:rsidR="002546CF" w:rsidRPr="009B01B3" w:rsidTr="00324172">
        <w:tc>
          <w:tcPr>
            <w:tcW w:w="7353" w:type="dxa"/>
            <w:tcBorders>
              <w:left w:val="single" w:sz="4" w:space="0" w:color="000000"/>
              <w:bottom w:val="single" w:sz="4" w:space="0" w:color="000000"/>
            </w:tcBorders>
          </w:tcPr>
          <w:p w:rsidR="002546CF" w:rsidRPr="009B01B3" w:rsidRDefault="002546CF" w:rsidP="007C1B38">
            <w:pPr>
              <w:ind w:left="15"/>
              <w:rPr>
                <w:sz w:val="18"/>
                <w:szCs w:val="20"/>
                <w:shd w:val="clear" w:color="auto" w:fill="FFFF00"/>
                <w:lang w:val="en-GB"/>
              </w:rPr>
            </w:pPr>
            <w:r w:rsidRPr="009B01B3">
              <w:rPr>
                <w:sz w:val="18"/>
                <w:szCs w:val="20"/>
                <w:lang w:val="en-GB"/>
              </w:rPr>
              <w:t>Dissemination of results well-thought</w:t>
            </w:r>
          </w:p>
        </w:tc>
        <w:tc>
          <w:tcPr>
            <w:tcW w:w="3129" w:type="dxa"/>
            <w:tcBorders>
              <w:left w:val="single" w:sz="4" w:space="0" w:color="000000"/>
              <w:bottom w:val="single" w:sz="4" w:space="0" w:color="000000"/>
            </w:tcBorders>
          </w:tcPr>
          <w:p w:rsidR="002546CF" w:rsidRPr="009B01B3" w:rsidRDefault="002546CF" w:rsidP="002546CF">
            <w:pPr>
              <w:snapToGrid w:val="0"/>
              <w:rPr>
                <w:sz w:val="18"/>
                <w:szCs w:val="20"/>
                <w:lang w:val="en-GB"/>
              </w:rPr>
            </w:pPr>
          </w:p>
        </w:tc>
        <w:tc>
          <w:tcPr>
            <w:tcW w:w="5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6CF" w:rsidRPr="009B01B3" w:rsidRDefault="002546CF" w:rsidP="002546CF">
            <w:pPr>
              <w:snapToGrid w:val="0"/>
              <w:rPr>
                <w:sz w:val="18"/>
                <w:szCs w:val="20"/>
                <w:lang w:val="en-GB"/>
              </w:rPr>
            </w:pPr>
          </w:p>
        </w:tc>
      </w:tr>
      <w:tr w:rsidR="002546CF" w:rsidRPr="009B01B3" w:rsidTr="00324172">
        <w:tc>
          <w:tcPr>
            <w:tcW w:w="7353" w:type="dxa"/>
            <w:tcBorders>
              <w:left w:val="single" w:sz="4" w:space="0" w:color="000000"/>
              <w:bottom w:val="single" w:sz="4" w:space="0" w:color="000000"/>
            </w:tcBorders>
          </w:tcPr>
          <w:p w:rsidR="002546CF" w:rsidRPr="009B01B3" w:rsidRDefault="002546CF" w:rsidP="007C1B38">
            <w:pPr>
              <w:ind w:left="15"/>
              <w:rPr>
                <w:sz w:val="18"/>
                <w:szCs w:val="20"/>
                <w:shd w:val="clear" w:color="auto" w:fill="FFFF00"/>
                <w:lang w:val="en-GB"/>
              </w:rPr>
            </w:pPr>
            <w:r w:rsidRPr="009B01B3">
              <w:rPr>
                <w:sz w:val="18"/>
                <w:szCs w:val="20"/>
                <w:lang w:val="en-GB"/>
              </w:rPr>
              <w:t xml:space="preserve">If tool or database produced, proof that it’ll be well maintained </w:t>
            </w:r>
          </w:p>
        </w:tc>
        <w:tc>
          <w:tcPr>
            <w:tcW w:w="3129" w:type="dxa"/>
            <w:tcBorders>
              <w:left w:val="single" w:sz="4" w:space="0" w:color="000000"/>
              <w:bottom w:val="single" w:sz="4" w:space="0" w:color="000000"/>
            </w:tcBorders>
          </w:tcPr>
          <w:p w:rsidR="002546CF" w:rsidRPr="009B01B3" w:rsidRDefault="002546CF" w:rsidP="002546CF">
            <w:pPr>
              <w:snapToGrid w:val="0"/>
              <w:rPr>
                <w:sz w:val="18"/>
                <w:szCs w:val="20"/>
                <w:lang w:val="en-GB"/>
              </w:rPr>
            </w:pPr>
          </w:p>
        </w:tc>
        <w:tc>
          <w:tcPr>
            <w:tcW w:w="5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6CF" w:rsidRPr="009B01B3" w:rsidRDefault="002546CF" w:rsidP="002546CF">
            <w:pPr>
              <w:snapToGrid w:val="0"/>
              <w:rPr>
                <w:sz w:val="18"/>
                <w:szCs w:val="20"/>
                <w:lang w:val="en-GB"/>
              </w:rPr>
            </w:pPr>
          </w:p>
        </w:tc>
      </w:tr>
      <w:tr w:rsidR="002546CF" w:rsidRPr="009B01B3" w:rsidTr="00324172"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6CF" w:rsidRPr="009B01B3" w:rsidRDefault="002546CF" w:rsidP="007C1B38">
            <w:pPr>
              <w:ind w:left="15"/>
              <w:rPr>
                <w:sz w:val="18"/>
                <w:szCs w:val="20"/>
                <w:shd w:val="clear" w:color="auto" w:fill="FFFF00"/>
                <w:lang w:val="en-GB"/>
              </w:rPr>
            </w:pPr>
            <w:r w:rsidRPr="009B01B3">
              <w:rPr>
                <w:sz w:val="18"/>
                <w:szCs w:val="20"/>
                <w:lang w:val="en-GB"/>
              </w:rPr>
              <w:t xml:space="preserve">If tool or database produced, proof that it’ll be user-friendly 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6CF" w:rsidRPr="009B01B3" w:rsidRDefault="002546CF" w:rsidP="002546CF">
            <w:pPr>
              <w:snapToGrid w:val="0"/>
              <w:rPr>
                <w:sz w:val="18"/>
                <w:szCs w:val="20"/>
                <w:lang w:val="en-GB"/>
              </w:rPr>
            </w:pP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6CF" w:rsidRPr="009B01B3" w:rsidRDefault="002546CF" w:rsidP="002546CF">
            <w:pPr>
              <w:snapToGrid w:val="0"/>
              <w:rPr>
                <w:sz w:val="18"/>
                <w:szCs w:val="20"/>
                <w:lang w:val="en-GB"/>
              </w:rPr>
            </w:pPr>
          </w:p>
        </w:tc>
      </w:tr>
      <w:tr w:rsidR="002546CF" w:rsidRPr="009B01B3" w:rsidTr="00324172"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6CF" w:rsidRPr="009B01B3" w:rsidRDefault="002546CF" w:rsidP="007C1B38">
            <w:pPr>
              <w:ind w:left="15"/>
              <w:rPr>
                <w:sz w:val="18"/>
                <w:szCs w:val="20"/>
                <w:shd w:val="clear" w:color="auto" w:fill="FFFF00"/>
                <w:lang w:val="en-GB"/>
              </w:rPr>
            </w:pPr>
            <w:r w:rsidRPr="009B01B3">
              <w:rPr>
                <w:sz w:val="18"/>
                <w:szCs w:val="20"/>
                <w:lang w:val="en-GB"/>
              </w:rPr>
              <w:t>Special public engagement output expected (wide media coverage, etc)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6CF" w:rsidRPr="009B01B3" w:rsidRDefault="002546CF" w:rsidP="002546CF">
            <w:pPr>
              <w:snapToGrid w:val="0"/>
              <w:rPr>
                <w:sz w:val="18"/>
                <w:szCs w:val="20"/>
                <w:lang w:val="en-GB"/>
              </w:rPr>
            </w:pP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6CF" w:rsidRPr="009B01B3" w:rsidRDefault="002546CF" w:rsidP="002546CF">
            <w:pPr>
              <w:snapToGrid w:val="0"/>
              <w:rPr>
                <w:sz w:val="18"/>
                <w:szCs w:val="20"/>
                <w:lang w:val="en-GB"/>
              </w:rPr>
            </w:pPr>
          </w:p>
        </w:tc>
      </w:tr>
    </w:tbl>
    <w:p w:rsidR="00EF0B51" w:rsidRPr="009B01B3" w:rsidRDefault="00EF0B51" w:rsidP="009B01B3">
      <w:pPr>
        <w:pStyle w:val="Titre1"/>
        <w:numPr>
          <w:ilvl w:val="0"/>
          <w:numId w:val="0"/>
        </w:numPr>
        <w:jc w:val="center"/>
        <w:rPr>
          <w:sz w:val="6"/>
          <w:shd w:val="clear" w:color="auto" w:fill="FFFF00"/>
          <w:lang w:val="en-GB"/>
        </w:rPr>
      </w:pPr>
    </w:p>
    <w:sectPr w:rsidR="00EF0B51" w:rsidRPr="009B01B3" w:rsidSect="00C472F7">
      <w:pgSz w:w="16837" w:h="11905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51B54F00"/>
    <w:multiLevelType w:val="hybridMultilevel"/>
    <w:tmpl w:val="5FA6B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B1EF2"/>
    <w:multiLevelType w:val="hybridMultilevel"/>
    <w:tmpl w:val="B83A3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D4915"/>
    <w:multiLevelType w:val="hybridMultilevel"/>
    <w:tmpl w:val="D7184B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B86944"/>
    <w:multiLevelType w:val="hybridMultilevel"/>
    <w:tmpl w:val="41BEA45C"/>
    <w:lvl w:ilvl="0" w:tplc="24ECDBD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29"/>
    <w:rsid w:val="0000291D"/>
    <w:rsid w:val="000029C3"/>
    <w:rsid w:val="000518FB"/>
    <w:rsid w:val="00051916"/>
    <w:rsid w:val="00054804"/>
    <w:rsid w:val="000C6780"/>
    <w:rsid w:val="00100AE7"/>
    <w:rsid w:val="00117B17"/>
    <w:rsid w:val="00136DE4"/>
    <w:rsid w:val="00193567"/>
    <w:rsid w:val="001B7370"/>
    <w:rsid w:val="001D357C"/>
    <w:rsid w:val="00240970"/>
    <w:rsid w:val="00241C4D"/>
    <w:rsid w:val="002546CF"/>
    <w:rsid w:val="002841B7"/>
    <w:rsid w:val="00292679"/>
    <w:rsid w:val="0031796C"/>
    <w:rsid w:val="00324172"/>
    <w:rsid w:val="0036110D"/>
    <w:rsid w:val="003B3B87"/>
    <w:rsid w:val="003C1AED"/>
    <w:rsid w:val="003C33E1"/>
    <w:rsid w:val="003D4A38"/>
    <w:rsid w:val="0047068F"/>
    <w:rsid w:val="00495EE3"/>
    <w:rsid w:val="004B120A"/>
    <w:rsid w:val="004D5BDB"/>
    <w:rsid w:val="004E1789"/>
    <w:rsid w:val="004E4043"/>
    <w:rsid w:val="005574BB"/>
    <w:rsid w:val="005B1799"/>
    <w:rsid w:val="005B6F89"/>
    <w:rsid w:val="005C1E3A"/>
    <w:rsid w:val="006B4DBE"/>
    <w:rsid w:val="006C002B"/>
    <w:rsid w:val="006C6CC0"/>
    <w:rsid w:val="006D19DA"/>
    <w:rsid w:val="00705FD9"/>
    <w:rsid w:val="00721457"/>
    <w:rsid w:val="00722B6F"/>
    <w:rsid w:val="007314FD"/>
    <w:rsid w:val="00760239"/>
    <w:rsid w:val="007741F1"/>
    <w:rsid w:val="00777C74"/>
    <w:rsid w:val="007C0F78"/>
    <w:rsid w:val="007C1B38"/>
    <w:rsid w:val="00837903"/>
    <w:rsid w:val="00842138"/>
    <w:rsid w:val="00876D9C"/>
    <w:rsid w:val="008B614E"/>
    <w:rsid w:val="008C46A3"/>
    <w:rsid w:val="008D1C44"/>
    <w:rsid w:val="008E7843"/>
    <w:rsid w:val="00942C73"/>
    <w:rsid w:val="00984836"/>
    <w:rsid w:val="0098608B"/>
    <w:rsid w:val="00997645"/>
    <w:rsid w:val="009B01B3"/>
    <w:rsid w:val="009B142C"/>
    <w:rsid w:val="009B6D9C"/>
    <w:rsid w:val="009F6C0D"/>
    <w:rsid w:val="00A0380A"/>
    <w:rsid w:val="00A11D29"/>
    <w:rsid w:val="00A46584"/>
    <w:rsid w:val="00A7088A"/>
    <w:rsid w:val="00AB2B76"/>
    <w:rsid w:val="00AE6A26"/>
    <w:rsid w:val="00B16995"/>
    <w:rsid w:val="00B27FDE"/>
    <w:rsid w:val="00B516A5"/>
    <w:rsid w:val="00BA2F27"/>
    <w:rsid w:val="00C02244"/>
    <w:rsid w:val="00C0327C"/>
    <w:rsid w:val="00C472F7"/>
    <w:rsid w:val="00C56217"/>
    <w:rsid w:val="00C87CDA"/>
    <w:rsid w:val="00CB38ED"/>
    <w:rsid w:val="00CC1A13"/>
    <w:rsid w:val="00D35FF5"/>
    <w:rsid w:val="00D54637"/>
    <w:rsid w:val="00DB26BB"/>
    <w:rsid w:val="00DE6758"/>
    <w:rsid w:val="00E01DF3"/>
    <w:rsid w:val="00E479E8"/>
    <w:rsid w:val="00E50CD4"/>
    <w:rsid w:val="00E510C1"/>
    <w:rsid w:val="00EB1C19"/>
    <w:rsid w:val="00EF0B51"/>
    <w:rsid w:val="00F140E3"/>
    <w:rsid w:val="00F26851"/>
    <w:rsid w:val="00F30EC7"/>
    <w:rsid w:val="00F544ED"/>
    <w:rsid w:val="00F568C6"/>
    <w:rsid w:val="00F9601A"/>
    <w:rsid w:val="00FA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E6A7444"/>
  <w15:chartTrackingRefBased/>
  <w15:docId w15:val="{A4DA4117-54FE-4E19-AD8E-62B6F101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40"/>
    </w:rPr>
  </w:style>
  <w:style w:type="character" w:default="1" w:styleId="Policepardfaut">
    <w:name w:val="Default Paragraph Font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styleId="Policepardfaut0">
    <w:name w:val="Default Paragraph 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Normal"/>
    <w:rsid w:val="00A11D29"/>
    <w:pPr>
      <w:spacing w:before="280" w:after="280"/>
    </w:pPr>
  </w:style>
  <w:style w:type="character" w:styleId="Lienhypertexte">
    <w:name w:val="Hyperlink"/>
    <w:uiPriority w:val="99"/>
    <w:unhideWhenUsed/>
    <w:rsid w:val="00C562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644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- contact and invite Jon</vt:lpstr>
      <vt:lpstr>- contact and invite Jon</vt:lpstr>
    </vt:vector>
  </TitlesOfParts>
  <Company>Department of Zoology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contact and invite Jon</dc:title>
  <dc:subject/>
  <dc:creator>karlin</dc:creator>
  <cp:keywords/>
  <cp:lastModifiedBy>DavidK</cp:lastModifiedBy>
  <cp:revision>2</cp:revision>
  <cp:lastPrinted>2015-11-08T10:44:00Z</cp:lastPrinted>
  <dcterms:created xsi:type="dcterms:W3CDTF">2016-10-24T09:51:00Z</dcterms:created>
  <dcterms:modified xsi:type="dcterms:W3CDTF">2016-10-24T09:51:00Z</dcterms:modified>
</cp:coreProperties>
</file>